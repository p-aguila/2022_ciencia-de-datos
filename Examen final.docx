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FB26" w14:textId="7105CAB5" w:rsidR="00E44046" w:rsidRDefault="00DC43BE" w:rsidP="00A97DEB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40"/>
          <w:szCs w:val="40"/>
          <w:lang w:val="es-MX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s-MX"/>
        </w:rPr>
        <w:t>Examen</w:t>
      </w:r>
      <w:r w:rsidR="00E44046">
        <w:rPr>
          <w:rFonts w:ascii="AppleSystemUIFont" w:hAnsi="AppleSystemUIFont" w:cs="AppleSystemUIFont"/>
          <w:b/>
          <w:bCs/>
          <w:sz w:val="40"/>
          <w:szCs w:val="40"/>
          <w:lang w:val="es-MX"/>
        </w:rPr>
        <w:t xml:space="preserve"> Final</w:t>
      </w:r>
    </w:p>
    <w:p w14:paraId="1CC069A1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s-MX"/>
        </w:rPr>
      </w:pPr>
    </w:p>
    <w:p w14:paraId="463B3B95" w14:textId="0E16D39A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s-MX"/>
        </w:rPr>
      </w:pPr>
      <w:r w:rsidRPr="00E44046">
        <w:rPr>
          <w:rFonts w:ascii="AppleSystemUIFont" w:hAnsi="AppleSystemUIFont" w:cs="AppleSystemUIFont"/>
          <w:sz w:val="28"/>
          <w:szCs w:val="28"/>
          <w:lang w:val="es-MX"/>
        </w:rPr>
        <w:t>Escoja un data set el cual puede descargar de internet o escoger de la lista de data set de seaborn</w:t>
      </w:r>
    </w:p>
    <w:p w14:paraId="6969A522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4F0F9AC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Ejemplo</w:t>
      </w:r>
      <w:proofErr w:type="spellEnd"/>
      <w:r w:rsidRPr="00E44046"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7BA6F9AC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C5328B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44046">
        <w:rPr>
          <w:rFonts w:ascii="AppleSystemUIFont" w:hAnsi="AppleSystemUIFont" w:cs="AppleSystemUIFont"/>
          <w:sz w:val="26"/>
          <w:szCs w:val="26"/>
          <w:lang w:val="en-US"/>
        </w:rPr>
        <w:t xml:space="preserve">import seaborn as </w:t>
      </w:r>
      <w:proofErr w:type="spellStart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sns</w:t>
      </w:r>
      <w:proofErr w:type="spellEnd"/>
    </w:p>
    <w:p w14:paraId="5B30F076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44046">
        <w:rPr>
          <w:rFonts w:ascii="AppleSystemUIFont" w:hAnsi="AppleSystemUIFont" w:cs="AppleSystemUIFont"/>
          <w:sz w:val="26"/>
          <w:szCs w:val="26"/>
          <w:lang w:val="en-US"/>
        </w:rPr>
        <w:t xml:space="preserve">datasets = </w:t>
      </w:r>
      <w:proofErr w:type="spellStart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sns.get_dataset_</w:t>
      </w:r>
      <w:proofErr w:type="gramStart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names</w:t>
      </w:r>
      <w:proofErr w:type="spellEnd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E44046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7F85C344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9A11731" w14:textId="59C07E92" w:rsidR="00E44046" w:rsidRPr="00051CC9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 w:rsidRPr="00051CC9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Primera parte</w:t>
      </w:r>
    </w:p>
    <w:p w14:paraId="56514B98" w14:textId="3A8F98E2" w:rsidR="00E44046" w:rsidRDefault="00051CC9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051CC9">
        <w:rPr>
          <w:rFonts w:ascii="AppleSystemUIFont" w:hAnsi="AppleSystemUIFont" w:cs="AppleSystemUIFont"/>
          <w:sz w:val="26"/>
          <w:szCs w:val="26"/>
          <w:lang w:val="es-MX"/>
        </w:rPr>
        <w:t>===========</w:t>
      </w:r>
      <w:r>
        <w:rPr>
          <w:rFonts w:ascii="AppleSystemUIFont" w:hAnsi="AppleSystemUIFont" w:cs="AppleSystemUIFont"/>
          <w:sz w:val="26"/>
          <w:szCs w:val="26"/>
          <w:lang w:val="es-MX"/>
        </w:rPr>
        <w:t>=</w:t>
      </w:r>
    </w:p>
    <w:p w14:paraId="31E8EB99" w14:textId="77777777" w:rsidR="00051CC9" w:rsidRPr="00051CC9" w:rsidRDefault="00051CC9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7CDF664" w14:textId="667731D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“</w:t>
      </w:r>
      <w:r>
        <w:rPr>
          <w:rFonts w:ascii="AppleSystemUIFont" w:hAnsi="AppleSystemUIFont" w:cs="AppleSystemUIFont"/>
          <w:sz w:val="26"/>
          <w:szCs w:val="26"/>
          <w:lang w:val="es-MX"/>
        </w:rPr>
        <w:t>Medidas de tendencia Central</w:t>
      </w:r>
      <w:r>
        <w:rPr>
          <w:rFonts w:ascii="AppleSystemUIFont" w:hAnsi="AppleSystemUIFont" w:cs="AppleSystemUIFont"/>
          <w:sz w:val="26"/>
          <w:szCs w:val="26"/>
          <w:lang w:val="es-MX"/>
        </w:rPr>
        <w:t>”</w:t>
      </w:r>
    </w:p>
    <w:p w14:paraId="490CCF12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B70B052" w14:textId="48F00382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Una vez escogido el data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set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calcule las medida de tendencia central con una columna con datos numéricos. Es decir tome un </w:t>
      </w:r>
    </w:p>
    <w:p w14:paraId="53679787" w14:textId="771C98A0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Análisis univariado de alguna variable y calcule los estadísticos</w:t>
      </w:r>
      <w:r w:rsidR="00EB2E1D">
        <w:rPr>
          <w:rFonts w:ascii="AppleSystemUIFont" w:hAnsi="AppleSystemUIFont" w:cs="AppleSystemUIFont"/>
          <w:sz w:val="26"/>
          <w:szCs w:val="26"/>
          <w:lang w:val="es-MX"/>
        </w:rPr>
        <w:t xml:space="preserve"> y de determine que tipo de distribucion tiene ( graficos).</w:t>
      </w:r>
    </w:p>
    <w:p w14:paraId="1F1816E8" w14:textId="77777777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6ECC7BD" w14:textId="1C9A9E44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Tome por ejemplo el archivo de “Medidas de tendencia central”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, realice las analisis y conclusiones. </w:t>
      </w:r>
    </w:p>
    <w:p w14:paraId="54B77AB8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DEBD59D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B6EA9AB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Segunda Parte</w:t>
      </w:r>
    </w:p>
    <w:p w14:paraId="5F7009D1" w14:textId="4576298A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===========</w:t>
      </w:r>
      <w:r w:rsidR="00051CC9">
        <w:rPr>
          <w:rFonts w:ascii="AppleSystemUIFont" w:hAnsi="AppleSystemUIFont" w:cs="AppleSystemUIFont"/>
          <w:sz w:val="26"/>
          <w:szCs w:val="26"/>
          <w:lang w:val="es-MX"/>
        </w:rPr>
        <w:t>=</w:t>
      </w:r>
    </w:p>
    <w:p w14:paraId="68358B23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927B35A" w14:textId="0CEC7C04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Continuando con el análisis univariado, calcule las medidas de dispersión. ( std , median, valores min, valores max, rango, cuártiles, rango intercuartil)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de la variable que esta analizando en la primera parte</w:t>
      </w:r>
      <w:r>
        <w:rPr>
          <w:rFonts w:ascii="AppleSystemUIFont" w:hAnsi="AppleSystemUIFont" w:cs="AppleSystemUIFont"/>
          <w:sz w:val="26"/>
          <w:szCs w:val="26"/>
          <w:lang w:val="es-MX"/>
        </w:rPr>
        <w:t>.</w:t>
      </w:r>
    </w:p>
    <w:p w14:paraId="33186447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9CBD6CD" w14:textId="57123A93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Realice los gráficos histplot y boxplot, realicé </w:t>
      </w:r>
      <w:r w:rsidR="00EB2E1D">
        <w:rPr>
          <w:rFonts w:ascii="AppleSystemUIFont" w:hAnsi="AppleSystemUIFont" w:cs="AppleSystemUIFont"/>
          <w:sz w:val="26"/>
          <w:szCs w:val="26"/>
          <w:lang w:val="es-MX"/>
        </w:rPr>
        <w:t>analisis y conclusiones</w:t>
      </w:r>
      <w:r>
        <w:rPr>
          <w:rFonts w:ascii="AppleSystemUIFont" w:hAnsi="AppleSystemUIFont" w:cs="AppleSystemUIFont"/>
          <w:sz w:val="26"/>
          <w:szCs w:val="26"/>
          <w:lang w:val="es-MX"/>
        </w:rPr>
        <w:t>.</w:t>
      </w:r>
    </w:p>
    <w:p w14:paraId="2BFC5C9A" w14:textId="715E09B8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FA7BC66" w14:textId="20F365E8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4992862" w14:textId="72AF0CCB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08AB5BE" w14:textId="246B0661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8E06E3D" w14:textId="14F1DA14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D47E26C" w14:textId="69C602B4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C629971" w14:textId="1DA56D07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E546B73" w14:textId="77777777" w:rsidR="00EB2E1D" w:rsidRDefault="00EB2E1D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B794987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Tercera parte </w:t>
      </w:r>
    </w:p>
    <w:p w14:paraId="470681C1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============</w:t>
      </w:r>
    </w:p>
    <w:p w14:paraId="5FACAE6A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EAC0886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Normalización y correlación</w:t>
      </w:r>
    </w:p>
    <w:p w14:paraId="28CFEBBA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B92F98A" w14:textId="77777777" w:rsidR="00E44046" w:rsidRDefault="00E44046" w:rsidP="00E440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Relaciones 2 variables y encontré que tipo de correlación existe (en este caso que si implique causalidad).</w:t>
      </w:r>
    </w:p>
    <w:p w14:paraId="607BFB19" w14:textId="77777777" w:rsidR="00E44046" w:rsidRDefault="00E44046" w:rsidP="00E440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Realice una normalización de la variable X , con el Z-score </w:t>
      </w:r>
    </w:p>
    <w:p w14:paraId="0F5CD15E" w14:textId="2596C303" w:rsidR="00E44046" w:rsidRDefault="00E44046" w:rsidP="00E440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Grafique dicha variable como se ve sin escalamiento y con escalamiento (Indentifique que escalimiento conviene mas</w:t>
      </w:r>
      <w:r w:rsidR="00EB2E1D">
        <w:rPr>
          <w:rFonts w:ascii="AppleSystemUIFont" w:hAnsi="AppleSystemUIFont" w:cs="AppleSystemUIFont"/>
          <w:sz w:val="26"/>
          <w:szCs w:val="26"/>
          <w:lang w:val="es-MX"/>
        </w:rPr>
        <w:t>, de los vistos en clase</w:t>
      </w:r>
      <w:r>
        <w:rPr>
          <w:rFonts w:ascii="AppleSystemUIFont" w:hAnsi="AppleSystemUIFont" w:cs="AppleSystemUIFont"/>
          <w:sz w:val="26"/>
          <w:szCs w:val="26"/>
          <w:lang w:val="es-MX"/>
        </w:rPr>
        <w:t>).</w:t>
      </w:r>
    </w:p>
    <w:p w14:paraId="76D8AA1C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102DF64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640FCD6" w14:textId="7602996F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Cuarta Parte (Data set ‘penguins’)</w:t>
      </w:r>
    </w:p>
    <w:p w14:paraId="56305ACF" w14:textId="23C41D90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44046">
        <w:rPr>
          <w:rFonts w:ascii="AppleSystemUIFont" w:hAnsi="AppleSystemUIFont" w:cs="AppleSystemUIFont"/>
          <w:sz w:val="26"/>
          <w:szCs w:val="26"/>
          <w:lang w:val="en-US"/>
        </w:rPr>
        <w:t>=========================</w:t>
      </w:r>
      <w:r w:rsidR="00EB2E1D">
        <w:rPr>
          <w:rFonts w:ascii="AppleSystemUIFont" w:hAnsi="AppleSystemUIFont" w:cs="AppleSystemUIFont"/>
          <w:sz w:val="26"/>
          <w:szCs w:val="26"/>
          <w:lang w:val="en-US"/>
        </w:rPr>
        <w:t>=</w:t>
      </w:r>
    </w:p>
    <w:p w14:paraId="18189277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B79BDA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44046">
        <w:rPr>
          <w:rFonts w:ascii="AppleSystemUIFont" w:hAnsi="AppleSystemUIFont" w:cs="AppleSystemUIFont"/>
          <w:sz w:val="26"/>
          <w:szCs w:val="26"/>
          <w:lang w:val="en-US"/>
        </w:rPr>
        <w:t xml:space="preserve">Data set = ‘penguins’ de seaborn. </w:t>
      </w:r>
    </w:p>
    <w:p w14:paraId="7BE2ABA5" w14:textId="77777777" w:rsidR="00E44046" w:rsidRP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DFD4A7" w14:textId="77777777" w:rsidR="00E44046" w:rsidRDefault="00E44046" w:rsidP="00E440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base al archivo “Introducción a la distribución” compare 2 variables</w:t>
      </w:r>
    </w:p>
    <w:p w14:paraId="42EDD0E0" w14:textId="10C3E022" w:rsidR="00E44046" w:rsidRDefault="00EB2E1D" w:rsidP="00E440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Luego c</w:t>
      </w:r>
      <w:r w:rsidR="00E44046">
        <w:rPr>
          <w:rFonts w:ascii="AppleSystemUIFont" w:hAnsi="AppleSystemUIFont" w:cs="AppleSystemUIFont"/>
          <w:sz w:val="26"/>
          <w:szCs w:val="26"/>
          <w:lang w:val="es-MX"/>
        </w:rPr>
        <w:t>onstruya la matriz de covarianza con el data set de seaborn.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(tome como ejemplo el archivo de covarianza).</w:t>
      </w:r>
    </w:p>
    <w:p w14:paraId="387302C8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F3E9197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E642D05" w14:textId="457A2A7B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Nota: lo que se pretende en cada una de las partes es ver el análisis del alumno y las conclusiones, se valorara aportes de los alumnos en cuanto gráficos o algún otro tipo de análisis que pueda aportar de investigacion.</w:t>
      </w:r>
    </w:p>
    <w:p w14:paraId="341FC028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7055079" w14:textId="77777777" w:rsidR="00E44046" w:rsidRDefault="00E44046" w:rsidP="00E440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B3BAF16" w14:textId="77777777" w:rsidR="00E03E2E" w:rsidRPr="00E44046" w:rsidRDefault="00E03E2E">
      <w:pPr>
        <w:rPr>
          <w:lang w:val="es-MX"/>
        </w:rPr>
      </w:pPr>
    </w:p>
    <w:sectPr w:rsidR="00E03E2E" w:rsidRPr="00E44046" w:rsidSect="003E5B0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6"/>
    <w:rsid w:val="00051CC9"/>
    <w:rsid w:val="002B4DE7"/>
    <w:rsid w:val="00A97DEB"/>
    <w:rsid w:val="00DC43BE"/>
    <w:rsid w:val="00E03E2E"/>
    <w:rsid w:val="00E44046"/>
    <w:rsid w:val="00E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B9990"/>
  <w15:chartTrackingRefBased/>
  <w15:docId w15:val="{2CC9850A-1834-0B4D-BB65-2D002D86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2022-01-05T15:27:00Z</dcterms:created>
  <dcterms:modified xsi:type="dcterms:W3CDTF">2022-01-05T16:25:00Z</dcterms:modified>
</cp:coreProperties>
</file>